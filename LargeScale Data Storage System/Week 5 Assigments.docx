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F8F52" w14:textId="2DEBEB9D" w:rsidR="00803C64" w:rsidRDefault="00803C64" w:rsidP="00803C64">
      <w:pPr>
        <w:autoSpaceDE w:val="0"/>
        <w:autoSpaceDN w:val="0"/>
        <w:adjustRightInd w:val="0"/>
        <w:rPr>
          <w:rFonts w:ascii="OpenSans-Bold" w:hAnsi="OpenSans-Bold" w:cs="OpenSans-Bold"/>
          <w:b/>
          <w:bCs/>
          <w:sz w:val="31"/>
          <w:szCs w:val="31"/>
        </w:rPr>
      </w:pPr>
      <w:r>
        <w:rPr>
          <w:rFonts w:ascii="OpenSans-Bold" w:hAnsi="OpenSans-Bold" w:cs="OpenSans-Bold"/>
          <w:b/>
          <w:bCs/>
          <w:color w:val="176093"/>
          <w:sz w:val="31"/>
          <w:szCs w:val="31"/>
          <w:u w:val="single" w:color="176093"/>
        </w:rPr>
        <w:t>Week 5 Assignment 1 - Using HDFS</w:t>
      </w:r>
    </w:p>
    <w:p w14:paraId="4EE9EDA4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Helvetica Neue" w:hAnsi="Helvetica Neue" w:cs="Helvetica Neue"/>
          <w:i/>
          <w:iCs/>
          <w:sz w:val="26"/>
          <w:szCs w:val="26"/>
        </w:rPr>
        <w:t>Please click on the link above to submit this week's assignment.</w:t>
      </w:r>
    </w:p>
    <w:p w14:paraId="7F4E96E6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Italic" w:hAnsi="OpenSans-Italic" w:cs="OpenSans-Italic"/>
          <w:i/>
          <w:iCs/>
          <w:sz w:val="26"/>
          <w:szCs w:val="26"/>
        </w:rPr>
        <w:t>NOTE: Submit either the Paper or the Hands-on assignment.</w:t>
      </w:r>
    </w:p>
    <w:p w14:paraId="04FFEC18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NOTE:  Refer to this site for HDFS commands : </w:t>
      </w:r>
      <w:r>
        <w:rPr>
          <w:rFonts w:ascii="OpenSans-Italic" w:hAnsi="OpenSans-Italic" w:cs="OpenSans-Italic"/>
          <w:i/>
          <w:iCs/>
          <w:sz w:val="26"/>
          <w:szCs w:val="26"/>
        </w:rPr>
        <w:t>https</w:t>
      </w:r>
      <w:r>
        <w:rPr>
          <w:rFonts w:ascii="OpenSans" w:hAnsi="OpenSans" w:cs="OpenSans"/>
          <w:sz w:val="26"/>
          <w:szCs w:val="26"/>
        </w:rPr>
        <w:t>://</w:t>
      </w:r>
      <w:r>
        <w:rPr>
          <w:rFonts w:ascii="OpenSans-Italic" w:hAnsi="OpenSans-Italic" w:cs="OpenSans-Italic"/>
          <w:i/>
          <w:iCs/>
          <w:sz w:val="26"/>
          <w:szCs w:val="26"/>
        </w:rPr>
        <w:t>hadoop</w:t>
      </w:r>
      <w:r>
        <w:rPr>
          <w:rFonts w:ascii="OpenSans" w:hAnsi="OpenSans" w:cs="OpenSans"/>
          <w:sz w:val="26"/>
          <w:szCs w:val="26"/>
        </w:rPr>
        <w:t>.apache.</w:t>
      </w:r>
      <w:r>
        <w:rPr>
          <w:rFonts w:ascii="OpenSans-Italic" w:hAnsi="OpenSans-Italic" w:cs="OpenSans-Italic"/>
          <w:i/>
          <w:iCs/>
          <w:sz w:val="26"/>
          <w:szCs w:val="26"/>
        </w:rPr>
        <w:t>org</w:t>
      </w:r>
      <w:r>
        <w:rPr>
          <w:rFonts w:ascii="OpenSans" w:hAnsi="OpenSans" w:cs="OpenSans"/>
          <w:sz w:val="26"/>
          <w:szCs w:val="26"/>
        </w:rPr>
        <w:t>/docs/r2.4.1/</w:t>
      </w:r>
      <w:r>
        <w:rPr>
          <w:rFonts w:ascii="OpenSans-Italic" w:hAnsi="OpenSans-Italic" w:cs="OpenSans-Italic"/>
          <w:i/>
          <w:iCs/>
          <w:sz w:val="26"/>
          <w:szCs w:val="26"/>
        </w:rPr>
        <w:t>hadoop</w:t>
      </w:r>
      <w:r>
        <w:rPr>
          <w:rFonts w:ascii="OpenSans" w:hAnsi="OpenSans" w:cs="OpenSans"/>
          <w:sz w:val="26"/>
          <w:szCs w:val="26"/>
        </w:rPr>
        <w:t>-project-dist/</w:t>
      </w:r>
      <w:r>
        <w:rPr>
          <w:rFonts w:ascii="OpenSans-Italic" w:hAnsi="OpenSans-Italic" w:cs="OpenSans-Italic"/>
          <w:i/>
          <w:iCs/>
          <w:sz w:val="26"/>
          <w:szCs w:val="26"/>
        </w:rPr>
        <w:t>hadoop</w:t>
      </w:r>
      <w:r>
        <w:rPr>
          <w:rFonts w:ascii="OpenSans" w:hAnsi="OpenSans" w:cs="OpenSans"/>
          <w:sz w:val="26"/>
          <w:szCs w:val="26"/>
        </w:rPr>
        <w:t>-common/</w:t>
      </w:r>
      <w:r>
        <w:rPr>
          <w:rFonts w:ascii="OpenSans-Italic" w:hAnsi="OpenSans-Italic" w:cs="OpenSans-Italic"/>
          <w:i/>
          <w:iCs/>
          <w:sz w:val="26"/>
          <w:szCs w:val="26"/>
        </w:rPr>
        <w:t>FileSystemShell</w:t>
      </w:r>
      <w:r>
        <w:rPr>
          <w:rFonts w:ascii="OpenSans" w:hAnsi="OpenSans" w:cs="OpenSans"/>
          <w:sz w:val="26"/>
          <w:szCs w:val="26"/>
        </w:rPr>
        <w:t>.</w:t>
      </w:r>
      <w:r>
        <w:rPr>
          <w:rFonts w:ascii="OpenSans-Italic" w:hAnsi="OpenSans-Italic" w:cs="OpenSans-Italic"/>
          <w:i/>
          <w:iCs/>
          <w:sz w:val="26"/>
          <w:szCs w:val="26"/>
        </w:rPr>
        <w:t>html</w:t>
      </w:r>
      <w:r>
        <w:rPr>
          <w:rFonts w:ascii="OpenSans" w:hAnsi="OpenSans" w:cs="OpenSans"/>
          <w:sz w:val="26"/>
          <w:szCs w:val="26"/>
        </w:rPr>
        <w:t>  </w:t>
      </w:r>
    </w:p>
    <w:p w14:paraId="691115FB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Italic" w:hAnsi="OpenSans-Italic" w:cs="OpenSans-Italic"/>
          <w:i/>
          <w:iCs/>
          <w:sz w:val="26"/>
          <w:szCs w:val="26"/>
        </w:rPr>
        <w:t>You will either write this paper or do the hands-on assignment</w:t>
      </w:r>
    </w:p>
    <w:p w14:paraId="4F85200A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Italic" w:hAnsi="OpenSans-Italic" w:cs="OpenSans-Italic"/>
          <w:i/>
          <w:iCs/>
          <w:sz w:val="26"/>
          <w:szCs w:val="26"/>
        </w:rPr>
        <w:t>=================================   Paper ====================================================</w:t>
      </w:r>
    </w:p>
    <w:p w14:paraId="412B0204" w14:textId="77777777" w:rsidR="00803C64" w:rsidRDefault="00803C64" w:rsidP="00803C6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By using information from the lecture notes and online sources, answer the following questions. Where required, please provide the complete command line with proper spacing and syntax. </w:t>
      </w:r>
    </w:p>
    <w:p w14:paraId="29F919E3" w14:textId="77777777" w:rsidR="00803C64" w:rsidRDefault="00803C64" w:rsidP="00803C6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Briefly explain the following terms:  HDFS, MapReduce, YARN, Hadoop Distribution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5462E96A" w14:textId="77777777" w:rsidR="00803C64" w:rsidRDefault="00803C64" w:rsidP="00803C6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Read about AWS EMR and provide a page or two on EMR benefits and components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71A15A13" w14:textId="77777777" w:rsidR="00803C64" w:rsidRDefault="00803C64" w:rsidP="00803C6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What is the role of an HDFS </w:t>
      </w:r>
      <w:proofErr w:type="spellStart"/>
      <w:r>
        <w:rPr>
          <w:rFonts w:ascii="Helvetica Neue" w:hAnsi="Helvetica Neue" w:cs="Helvetica Neue"/>
          <w:sz w:val="26"/>
          <w:szCs w:val="26"/>
        </w:rPr>
        <w:t>NameNode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? What would happen if the </w:t>
      </w:r>
      <w:proofErr w:type="spellStart"/>
      <w:r>
        <w:rPr>
          <w:rFonts w:ascii="Helvetica Neue" w:hAnsi="Helvetica Neue" w:cs="Helvetica Neue"/>
          <w:sz w:val="26"/>
          <w:szCs w:val="26"/>
        </w:rPr>
        <w:t>NameNode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is lost permanently?</w:t>
      </w:r>
    </w:p>
    <w:p w14:paraId="5609918C" w14:textId="77777777" w:rsidR="00803C64" w:rsidRDefault="00803C64" w:rsidP="00803C6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What is the role of a secondary </w:t>
      </w:r>
      <w:proofErr w:type="spellStart"/>
      <w:r>
        <w:rPr>
          <w:rFonts w:ascii="Helvetica Neue" w:hAnsi="Helvetica Neue" w:cs="Helvetica Neue"/>
          <w:sz w:val="26"/>
          <w:szCs w:val="26"/>
        </w:rPr>
        <w:t>NameNode</w:t>
      </w:r>
      <w:proofErr w:type="spellEnd"/>
      <w:r>
        <w:rPr>
          <w:rFonts w:ascii="Helvetica Neue" w:hAnsi="Helvetica Neue" w:cs="Helvetica Neue"/>
          <w:sz w:val="26"/>
          <w:szCs w:val="26"/>
        </w:rPr>
        <w:t>? </w:t>
      </w:r>
    </w:p>
    <w:p w14:paraId="4821916F" w14:textId="77777777" w:rsidR="00803C64" w:rsidRDefault="00803C64" w:rsidP="00803C6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What is the role of an HDFS </w:t>
      </w:r>
      <w:proofErr w:type="spellStart"/>
      <w:r>
        <w:rPr>
          <w:rFonts w:ascii="Helvetica Neue" w:hAnsi="Helvetica Neue" w:cs="Helvetica Neue"/>
          <w:sz w:val="26"/>
          <w:szCs w:val="26"/>
        </w:rPr>
        <w:t>DataNode</w:t>
      </w:r>
      <w:proofErr w:type="spellEnd"/>
      <w:r>
        <w:rPr>
          <w:rFonts w:ascii="Helvetica Neue" w:hAnsi="Helvetica Neue" w:cs="Helvetica Neue"/>
          <w:sz w:val="26"/>
          <w:szCs w:val="26"/>
        </w:rPr>
        <w:t>? What would happen if a </w:t>
      </w:r>
      <w:proofErr w:type="spellStart"/>
      <w:r>
        <w:rPr>
          <w:rFonts w:ascii="Helvetica Neue" w:hAnsi="Helvetica Neue" w:cs="Helvetica Neue"/>
          <w:sz w:val="26"/>
          <w:szCs w:val="26"/>
        </w:rPr>
        <w:t>DataNode</w:t>
      </w:r>
      <w:proofErr w:type="spellEnd"/>
      <w:r>
        <w:rPr>
          <w:rFonts w:ascii="Helvetica Neue" w:hAnsi="Helvetica Neue" w:cs="Helvetica Neue"/>
          <w:sz w:val="26"/>
          <w:szCs w:val="26"/>
        </w:rPr>
        <w:t> is lost permanently?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4AD5268A" w14:textId="77777777" w:rsidR="00803C64" w:rsidRDefault="00803C64" w:rsidP="00803C6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HDFS Replication</w:t>
      </w:r>
    </w:p>
    <w:p w14:paraId="6E346674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What is the default HDFS replication factor? </w:t>
      </w:r>
    </w:p>
    <w:p w14:paraId="6B4B66AD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Can you make the replication factor to be 1? If so, when and why would you do that?  </w:t>
      </w:r>
    </w:p>
    <w:p w14:paraId="46AEE279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Are there any risks in making replication factor = 1? </w:t>
      </w:r>
    </w:p>
    <w:p w14:paraId="3E331DE4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Is there a downside to increasing the replication factor to be more than 3? </w:t>
      </w:r>
    </w:p>
    <w:p w14:paraId="4A0E76D0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What is </w:t>
      </w:r>
      <w:proofErr w:type="spellStart"/>
      <w:r>
        <w:rPr>
          <w:rFonts w:ascii="Helvetica Neue" w:hAnsi="Helvetica Neue" w:cs="Helvetica Neue"/>
          <w:sz w:val="26"/>
          <w:szCs w:val="26"/>
        </w:rPr>
        <w:t>hdfs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rebalancing? </w:t>
      </w:r>
    </w:p>
    <w:p w14:paraId="27F0F23D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</w:p>
    <w:p w14:paraId="6189DE7B" w14:textId="77777777" w:rsidR="00803C64" w:rsidRDefault="00803C64" w:rsidP="00803C6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Provide the complete HDFS command syntax to do the following:  ( Please refer to </w:t>
      </w:r>
      <w:r>
        <w:rPr>
          <w:rFonts w:ascii="Helvetica Neue" w:hAnsi="Helvetica Neue" w:cs="Helvetica Neue"/>
          <w:i/>
          <w:iCs/>
          <w:sz w:val="26"/>
          <w:szCs w:val="26"/>
        </w:rPr>
        <w:t>https://hadoop.apache.org/docs/r2.4.1/hadoop-project-dist/hadoop-common/FileSystemShell.html</w:t>
      </w:r>
      <w:r>
        <w:rPr>
          <w:rFonts w:ascii="Helvetica Neue" w:hAnsi="Helvetica Neue" w:cs="Helvetica Neue"/>
          <w:sz w:val="26"/>
          <w:szCs w:val="26"/>
        </w:rPr>
        <w:t> for the </w:t>
      </w:r>
      <w:proofErr w:type="spellStart"/>
      <w:r>
        <w:rPr>
          <w:rFonts w:ascii="Helvetica Neue" w:hAnsi="Helvetica Neue" w:cs="Helvetica Neue"/>
          <w:sz w:val="26"/>
          <w:szCs w:val="26"/>
        </w:rPr>
        <w:t>hdfs</w:t>
      </w:r>
      <w:proofErr w:type="spellEnd"/>
      <w:r>
        <w:rPr>
          <w:rFonts w:ascii="Helvetica Neue" w:hAnsi="Helvetica Neue" w:cs="Helvetica Neue"/>
          <w:sz w:val="26"/>
          <w:szCs w:val="26"/>
        </w:rPr>
        <w:t> commands)</w:t>
      </w:r>
    </w:p>
    <w:p w14:paraId="01290A1A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List the contents of the root directory in HDFS</w:t>
      </w:r>
    </w:p>
    <w:p w14:paraId="1E752CC3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Create a directory in HDFS ( ex. /</w:t>
      </w:r>
      <w:proofErr w:type="spellStart"/>
      <w:r>
        <w:rPr>
          <w:rFonts w:ascii="Helvetica Neue" w:hAnsi="Helvetica Neue" w:cs="Helvetica Neue"/>
          <w:sz w:val="26"/>
          <w:szCs w:val="26"/>
        </w:rPr>
        <w:t>tmp</w:t>
      </w:r>
      <w:proofErr w:type="spellEnd"/>
      <w:r>
        <w:rPr>
          <w:rFonts w:ascii="Helvetica Neue" w:hAnsi="Helvetica Neue" w:cs="Helvetica Neue"/>
          <w:sz w:val="26"/>
          <w:szCs w:val="26"/>
        </w:rPr>
        <w:t>/test)</w:t>
      </w:r>
    </w:p>
    <w:p w14:paraId="1042F9DA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Upload a file named "abc.txt" to the /</w:t>
      </w:r>
      <w:proofErr w:type="spellStart"/>
      <w:r>
        <w:rPr>
          <w:rFonts w:ascii="Helvetica Neue" w:hAnsi="Helvetica Neue" w:cs="Helvetica Neue"/>
          <w:sz w:val="26"/>
          <w:szCs w:val="26"/>
        </w:rPr>
        <w:t>tmp</w:t>
      </w:r>
      <w:proofErr w:type="spellEnd"/>
      <w:r>
        <w:rPr>
          <w:rFonts w:ascii="Helvetica Neue" w:hAnsi="Helvetica Neue" w:cs="Helvetica Neue"/>
          <w:sz w:val="26"/>
          <w:szCs w:val="26"/>
        </w:rPr>
        <w:t>/test folder in HDFS. </w:t>
      </w:r>
    </w:p>
    <w:p w14:paraId="7477EA55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Download the file named "abc.txt" from the /</w:t>
      </w:r>
      <w:proofErr w:type="spellStart"/>
      <w:r>
        <w:rPr>
          <w:rFonts w:ascii="Helvetica Neue" w:hAnsi="Helvetica Neue" w:cs="Helvetica Neue"/>
          <w:sz w:val="26"/>
          <w:szCs w:val="26"/>
        </w:rPr>
        <w:t>tmp</w:t>
      </w:r>
      <w:proofErr w:type="spellEnd"/>
      <w:r>
        <w:rPr>
          <w:rFonts w:ascii="Helvetica Neue" w:hAnsi="Helvetica Neue" w:cs="Helvetica Neue"/>
          <w:sz w:val="26"/>
          <w:szCs w:val="26"/>
        </w:rPr>
        <w:t>/test folder in HDFS  </w:t>
      </w:r>
    </w:p>
    <w:p w14:paraId="3765C809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View the contents of a file in HDFS ( ex. /</w:t>
      </w:r>
      <w:proofErr w:type="spellStart"/>
      <w:r>
        <w:rPr>
          <w:rFonts w:ascii="Helvetica Neue" w:hAnsi="Helvetica Neue" w:cs="Helvetica Neue"/>
          <w:sz w:val="26"/>
          <w:szCs w:val="26"/>
        </w:rPr>
        <w:t>tmp</w:t>
      </w:r>
      <w:proofErr w:type="spellEnd"/>
      <w:r>
        <w:rPr>
          <w:rFonts w:ascii="Helvetica Neue" w:hAnsi="Helvetica Neue" w:cs="Helvetica Neue"/>
          <w:sz w:val="26"/>
          <w:szCs w:val="26"/>
        </w:rPr>
        <w:t>/test/abc.txt)</w:t>
      </w:r>
    </w:p>
    <w:p w14:paraId="56B7DAF5" w14:textId="77777777" w:rsidR="00803C64" w:rsidRDefault="00803C64" w:rsidP="00803C6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Remove the file name "abc.txt" from the /</w:t>
      </w:r>
      <w:proofErr w:type="spellStart"/>
      <w:r>
        <w:rPr>
          <w:rFonts w:ascii="Helvetica Neue" w:hAnsi="Helvetica Neue" w:cs="Helvetica Neue"/>
          <w:sz w:val="26"/>
          <w:szCs w:val="26"/>
        </w:rPr>
        <w:t>tmp</w:t>
      </w:r>
      <w:proofErr w:type="spellEnd"/>
      <w:r>
        <w:rPr>
          <w:rFonts w:ascii="Helvetica Neue" w:hAnsi="Helvetica Neue" w:cs="Helvetica Neue"/>
          <w:sz w:val="26"/>
          <w:szCs w:val="26"/>
        </w:rPr>
        <w:t>/test folder in HDFS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6657D31A" w14:textId="77777777" w:rsidR="00803C64" w:rsidRDefault="00803C64" w:rsidP="00803C6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Using the following lines of text describe how the various MapReduce phases are involved in counting the number of occurrences of the word </w:t>
      </w:r>
      <w:r>
        <w:rPr>
          <w:rFonts w:ascii="Helvetica Neue" w:hAnsi="Helvetica Neue" w:cs="Helvetica Neue"/>
          <w:sz w:val="26"/>
          <w:szCs w:val="26"/>
        </w:rPr>
        <w:lastRenderedPageBreak/>
        <w:t>"sentence"  . You must show how the word counting progresses through all the MapReduce phases (Split, Shuffle, Map, Reduce etc..) with  diagrams and description. </w:t>
      </w:r>
    </w:p>
    <w:p w14:paraId="524A6E13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This is test sentence number one.</w:t>
      </w:r>
    </w:p>
    <w:p w14:paraId="0C6DC2BF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This is test sentence number 2.</w:t>
      </w:r>
    </w:p>
    <w:p w14:paraId="69D4C5D1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This is test sentence number three.</w:t>
      </w:r>
    </w:p>
    <w:p w14:paraId="22B5D81E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This is </w:t>
      </w:r>
      <w:proofErr w:type="gramStart"/>
      <w:r>
        <w:rPr>
          <w:rFonts w:ascii="OpenSans" w:hAnsi="OpenSans" w:cs="OpenSans"/>
          <w:sz w:val="26"/>
          <w:szCs w:val="26"/>
        </w:rPr>
        <w:t>sentence</w:t>
      </w:r>
      <w:proofErr w:type="gramEnd"/>
      <w:r>
        <w:rPr>
          <w:rFonts w:ascii="OpenSans" w:hAnsi="OpenSans" w:cs="OpenSans"/>
          <w:sz w:val="26"/>
          <w:szCs w:val="26"/>
        </w:rPr>
        <w:t xml:space="preserve"> no 4.</w:t>
      </w:r>
    </w:p>
    <w:p w14:paraId="3530ADAC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sentence 5.</w:t>
      </w:r>
    </w:p>
    <w:p w14:paraId="278370DC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</w:p>
    <w:p w14:paraId="788D656F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color w:val="850002"/>
          <w:sz w:val="26"/>
          <w:szCs w:val="26"/>
        </w:rPr>
        <w:t>Requirements for the written assignments:</w:t>
      </w:r>
    </w:p>
    <w:p w14:paraId="63795865" w14:textId="77777777" w:rsidR="00803C64" w:rsidRDefault="00803C64" w:rsidP="00803C6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Assignment file must have a .doc or .docx extension; screen shots should be in .jpg, .gif, or .pdf</w:t>
      </w:r>
    </w:p>
    <w:p w14:paraId="41410B4F" w14:textId="77777777" w:rsidR="00803C64" w:rsidRDefault="00803C64" w:rsidP="00803C6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Paper length must be at least  7 pages long</w:t>
      </w:r>
    </w:p>
    <w:p w14:paraId="775BAFC3" w14:textId="77777777" w:rsidR="00803C64" w:rsidRDefault="00803C64" w:rsidP="00803C6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Points for this assignment = 95</w:t>
      </w:r>
    </w:p>
    <w:p w14:paraId="1372B26B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Italic" w:hAnsi="OpenSans-Italic" w:cs="OpenSans-Italic"/>
          <w:i/>
          <w:iCs/>
          <w:color w:val="FC4F08"/>
          <w:sz w:val="32"/>
          <w:szCs w:val="32"/>
        </w:rPr>
        <w:t>==================================================</w:t>
      </w:r>
    </w:p>
    <w:p w14:paraId="32337FF9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</w:p>
    <w:p w14:paraId="7CC149C5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Helvetica Neue" w:hAnsi="Helvetica Neue" w:cs="Helvetica Neue"/>
          <w:i/>
          <w:iCs/>
          <w:sz w:val="26"/>
          <w:szCs w:val="26"/>
          <w:u w:val="single"/>
        </w:rPr>
        <w:t>For this hands-on assignment, choose any one of the following options  </w:t>
      </w:r>
      <w:r>
        <w:rPr>
          <w:rFonts w:ascii="Helvetica Neue" w:hAnsi="Helvetica Neue" w:cs="Helvetica Neue"/>
          <w:i/>
          <w:iCs/>
          <w:sz w:val="26"/>
          <w:szCs w:val="26"/>
        </w:rPr>
        <w:t>.</w:t>
      </w:r>
    </w:p>
    <w:p w14:paraId="1E38145D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BoldItalic" w:hAnsi="OpenSans-BoldItalic" w:cs="OpenSans-BoldItalic"/>
          <w:b/>
          <w:bCs/>
          <w:i/>
          <w:iCs/>
          <w:sz w:val="26"/>
          <w:szCs w:val="26"/>
          <w:u w:val="single"/>
        </w:rPr>
        <w:t>Hands-on Option 1:  Level of difficulty = Medium </w:t>
      </w:r>
    </w:p>
    <w:p w14:paraId="6871E8C2" w14:textId="77777777" w:rsidR="00803C64" w:rsidRDefault="00803C64" w:rsidP="00803C6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Download the Hadoop VirtualBox image from one  of the following : (these are pre-installed with Hadoop tools)</w:t>
      </w:r>
    </w:p>
    <w:p w14:paraId="74FB446C" w14:textId="77777777" w:rsidR="00803C64" w:rsidRDefault="00803C64" w:rsidP="00803C64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Bitnami.com  (https://bitnami.com/stack/hadoop) OR </w:t>
      </w:r>
    </w:p>
    <w:p w14:paraId="667CDD4A" w14:textId="77777777" w:rsidR="00803C64" w:rsidRDefault="00803C64" w:rsidP="00803C64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Cloudera.com</w:t>
      </w:r>
    </w:p>
    <w:p w14:paraId="5F425C0A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Note: </w:t>
      </w:r>
      <w:proofErr w:type="spellStart"/>
      <w:r>
        <w:rPr>
          <w:rFonts w:ascii="OpenSans" w:hAnsi="OpenSans" w:cs="OpenSans"/>
          <w:sz w:val="26"/>
          <w:szCs w:val="26"/>
        </w:rPr>
        <w:t>Bitnami</w:t>
      </w:r>
      <w:proofErr w:type="spellEnd"/>
      <w:r>
        <w:rPr>
          <w:rFonts w:ascii="OpenSans" w:hAnsi="OpenSans" w:cs="OpenSans"/>
          <w:sz w:val="26"/>
          <w:szCs w:val="26"/>
        </w:rPr>
        <w:t>, Cloudera distributions need more memory and CPUs on the host PC/Mac</w:t>
      </w:r>
    </w:p>
    <w:p w14:paraId="0FD1C4A7" w14:textId="77777777" w:rsidR="00803C64" w:rsidRDefault="00803C64" w:rsidP="00803C64">
      <w:pPr>
        <w:autoSpaceDE w:val="0"/>
        <w:autoSpaceDN w:val="0"/>
        <w:adjustRightInd w:val="0"/>
        <w:ind w:left="1200" w:hanging="120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NOTE:  You MUST give the VM enough memory to run the </w:t>
      </w:r>
      <w:proofErr w:type="spellStart"/>
      <w:r>
        <w:rPr>
          <w:rFonts w:ascii="OpenSans" w:hAnsi="OpenSans" w:cs="OpenSans"/>
          <w:sz w:val="26"/>
          <w:szCs w:val="26"/>
        </w:rPr>
        <w:t>Mapreduce</w:t>
      </w:r>
      <w:proofErr w:type="spellEnd"/>
      <w:r>
        <w:rPr>
          <w:rFonts w:ascii="OpenSans" w:hAnsi="OpenSans" w:cs="OpenSans"/>
          <w:sz w:val="26"/>
          <w:szCs w:val="26"/>
        </w:rPr>
        <w:t>  Word Count example. Otherwise, the program will be stuck for a very long time.  Recommendation is 8 GB.</w:t>
      </w:r>
    </w:p>
    <w:p w14:paraId="7D71E60C" w14:textId="77777777" w:rsidR="00803C64" w:rsidRDefault="00803C64" w:rsidP="00803C6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Import the image into your VirtualBox environment</w:t>
      </w:r>
    </w:p>
    <w:p w14:paraId="15936115" w14:textId="77777777" w:rsidR="00803C64" w:rsidRDefault="00803C64" w:rsidP="00803C6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Start the VM and login</w:t>
      </w:r>
    </w:p>
    <w:p w14:paraId="52002CE2" w14:textId="77777777" w:rsidR="00803C64" w:rsidRDefault="00803C64" w:rsidP="00803C6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Execute the HDFS commands to do the following: </w:t>
      </w:r>
    </w:p>
    <w:p w14:paraId="6BC6B42A" w14:textId="77777777" w:rsidR="00803C64" w:rsidRDefault="00803C64" w:rsidP="00803C64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an HDFS folder</w:t>
      </w:r>
    </w:p>
    <w:p w14:paraId="40FA95D6" w14:textId="77777777" w:rsidR="00803C64" w:rsidRDefault="00803C64" w:rsidP="00803C64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Copy a file into the HDFS folder</w:t>
      </w:r>
    </w:p>
    <w:p w14:paraId="6852FFD7" w14:textId="77777777" w:rsidR="00803C64" w:rsidRDefault="00803C64" w:rsidP="00803C64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List contents of the HDFS folder</w:t>
      </w:r>
    </w:p>
    <w:p w14:paraId="532DD7C9" w14:textId="77777777" w:rsidR="00803C64" w:rsidRDefault="00803C64" w:rsidP="00803C64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Download a file from HDFS</w:t>
      </w:r>
    </w:p>
    <w:p w14:paraId="20BC1D74" w14:textId="77777777" w:rsidR="00803C64" w:rsidRDefault="00803C64" w:rsidP="00803C64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View the contents of a file in HDFS</w:t>
      </w:r>
    </w:p>
    <w:p w14:paraId="6BC2A00A" w14:textId="77777777" w:rsidR="00803C64" w:rsidRDefault="00803C64" w:rsidP="00803C64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Remove a file from HDFS</w:t>
      </w:r>
    </w:p>
    <w:p w14:paraId="2482829D" w14:textId="77777777" w:rsidR="00803C64" w:rsidRDefault="00803C64" w:rsidP="00803C6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a text file containing some sentences. Upload this file into HDFS and then Execute the sample MapReduce </w:t>
      </w:r>
      <w:proofErr w:type="spellStart"/>
      <w:r>
        <w:rPr>
          <w:rFonts w:ascii="OpenSans" w:hAnsi="OpenSans" w:cs="OpenSans"/>
          <w:sz w:val="26"/>
          <w:szCs w:val="26"/>
        </w:rPr>
        <w:t>WordCount</w:t>
      </w:r>
      <w:proofErr w:type="spellEnd"/>
      <w:r>
        <w:rPr>
          <w:rFonts w:ascii="OpenSans" w:hAnsi="OpenSans" w:cs="OpenSans"/>
          <w:sz w:val="26"/>
          <w:szCs w:val="26"/>
        </w:rPr>
        <w:t> program to provide a count of all words from the text file </w:t>
      </w:r>
    </w:p>
    <w:p w14:paraId="3DD998ED" w14:textId="77777777" w:rsidR="00803C64" w:rsidRDefault="00803C64" w:rsidP="00803C6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Display the contents of the file produced by the MapReduce operation. Take a screen shot of the output.</w:t>
      </w:r>
    </w:p>
    <w:p w14:paraId="5FCC9868" w14:textId="77777777" w:rsidR="00803C64" w:rsidRDefault="00803C64" w:rsidP="00803C6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lastRenderedPageBreak/>
        <w:t>Shutdown the VM when finished</w:t>
      </w:r>
    </w:p>
    <w:p w14:paraId="46FFC597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  <w:u w:val="single"/>
        </w:rPr>
        <w:t>Hands-on option 2:  Using Azure HDInsight or AWS EMR -  Level of difficulty = easy</w:t>
      </w:r>
    </w:p>
    <w:p w14:paraId="5D4C1CB4" w14:textId="77777777" w:rsidR="00803C64" w:rsidRDefault="00803C64" w:rsidP="00803C6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Login to Azure and create a small HDInsight Hadoop cluster, OR, login to AWS and create a 2 node (use M1.medium) EMR cluster</w:t>
      </w:r>
    </w:p>
    <w:p w14:paraId="4BF5FFFB" w14:textId="77777777" w:rsidR="00803C64" w:rsidRDefault="00803C64" w:rsidP="00803C64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NOTE: AWS EMR is not part of the free tier. You will be charged for the number of hours the cluster is running. </w:t>
      </w:r>
    </w:p>
    <w:p w14:paraId="376A0AD0" w14:textId="77777777" w:rsidR="00803C64" w:rsidRDefault="00803C64" w:rsidP="00803C64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NOTE:  If you want to use Azure, sign up for Azure's 30-day free tier. We will be using Azure for Weeks 6, 7 and 8 also.</w:t>
      </w:r>
    </w:p>
    <w:p w14:paraId="7A2DA41A" w14:textId="77777777" w:rsidR="00803C64" w:rsidRDefault="00803C64" w:rsidP="00803C6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Connect to the cluster using </w:t>
      </w:r>
      <w:proofErr w:type="spellStart"/>
      <w:r>
        <w:rPr>
          <w:rFonts w:ascii="OpenSans" w:hAnsi="OpenSans" w:cs="OpenSans"/>
          <w:sz w:val="26"/>
          <w:szCs w:val="26"/>
        </w:rPr>
        <w:t>ssh</w:t>
      </w:r>
      <w:proofErr w:type="spellEnd"/>
      <w:r>
        <w:rPr>
          <w:rFonts w:ascii="OpenSans" w:hAnsi="OpenSans" w:cs="OpenSans"/>
          <w:sz w:val="26"/>
          <w:szCs w:val="26"/>
        </w:rPr>
        <w:t> </w:t>
      </w:r>
    </w:p>
    <w:p w14:paraId="43FD71C8" w14:textId="77777777" w:rsidR="00803C64" w:rsidRDefault="00803C64" w:rsidP="00803C6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Execute the commands to do the following :</w:t>
      </w:r>
    </w:p>
    <w:p w14:paraId="6D02D4B4" w14:textId="77777777" w:rsidR="00803C64" w:rsidRDefault="00803C64" w:rsidP="00803C64">
      <w:pPr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an HDFS folder</w:t>
      </w:r>
    </w:p>
    <w:p w14:paraId="20A6EF6F" w14:textId="77777777" w:rsidR="00803C64" w:rsidRDefault="00803C64" w:rsidP="00803C64">
      <w:pPr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Copy a file into the HDFS folder</w:t>
      </w:r>
    </w:p>
    <w:p w14:paraId="3F3C3A7C" w14:textId="77777777" w:rsidR="00803C64" w:rsidRDefault="00803C64" w:rsidP="00803C64">
      <w:pPr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List contents of the HDFS folder</w:t>
      </w:r>
    </w:p>
    <w:p w14:paraId="049C73A1" w14:textId="77777777" w:rsidR="00803C64" w:rsidRDefault="00803C64" w:rsidP="00803C64">
      <w:pPr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Download a file from HDFS</w:t>
      </w:r>
    </w:p>
    <w:p w14:paraId="010C8D08" w14:textId="77777777" w:rsidR="00803C64" w:rsidRDefault="00803C64" w:rsidP="00803C64">
      <w:pPr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View the contents of a file in HDFS</w:t>
      </w:r>
    </w:p>
    <w:p w14:paraId="598B1F75" w14:textId="77777777" w:rsidR="00803C64" w:rsidRDefault="00803C64" w:rsidP="00803C64">
      <w:pPr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Remove a file from HDFS</w:t>
      </w:r>
    </w:p>
    <w:p w14:paraId="4942A425" w14:textId="77777777" w:rsidR="00803C64" w:rsidRDefault="00803C64" w:rsidP="00803C6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a text file containing some sentences. Upload this file into HDFS and then Execute the sample MapReduce </w:t>
      </w:r>
      <w:proofErr w:type="spellStart"/>
      <w:r>
        <w:rPr>
          <w:rFonts w:ascii="OpenSans" w:hAnsi="OpenSans" w:cs="OpenSans"/>
          <w:sz w:val="26"/>
          <w:szCs w:val="26"/>
        </w:rPr>
        <w:t>WordCount</w:t>
      </w:r>
      <w:proofErr w:type="spellEnd"/>
      <w:r>
        <w:rPr>
          <w:rFonts w:ascii="OpenSans" w:hAnsi="OpenSans" w:cs="OpenSans"/>
          <w:sz w:val="26"/>
          <w:szCs w:val="26"/>
        </w:rPr>
        <w:t> program to provide a count of all words from the text file</w:t>
      </w:r>
    </w:p>
    <w:p w14:paraId="1CA0002D" w14:textId="77777777" w:rsidR="00803C64" w:rsidRDefault="00803C64" w:rsidP="00803C6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Display the contents of the file produced by the MapReduce operation. Take a screen shot of the output.</w:t>
      </w:r>
    </w:p>
    <w:p w14:paraId="413384EE" w14:textId="77777777" w:rsidR="00803C64" w:rsidRDefault="00803C64" w:rsidP="00803C6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Shutdown the cluster when finished</w:t>
      </w:r>
    </w:p>
    <w:p w14:paraId="707F7C58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</w:p>
    <w:p w14:paraId="65D22CA9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  <w:u w:val="single"/>
        </w:rPr>
        <w:t>Hands-on option 3:  Install Hadoop -  Level of difficulty = high</w:t>
      </w:r>
    </w:p>
    <w:p w14:paraId="4B08306D" w14:textId="77777777" w:rsidR="00803C64" w:rsidRDefault="00803C64" w:rsidP="00803C64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NOTE: This option is to be done in a Linux VM.  </w:t>
      </w:r>
    </w:p>
    <w:p w14:paraId="1436A80E" w14:textId="77777777" w:rsidR="00803C64" w:rsidRDefault="00803C64" w:rsidP="00803C6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Download and install Apache Hadoop binaries in a Linux VM in VirtualBox or any other hypervisor</w:t>
      </w:r>
    </w:p>
    <w:p w14:paraId="0FD9EE7D" w14:textId="77777777" w:rsidR="00803C64" w:rsidRDefault="00803C64" w:rsidP="00803C6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Follow the instructions to configure and format HDFS</w:t>
      </w:r>
    </w:p>
    <w:p w14:paraId="369EFD3D" w14:textId="77777777" w:rsidR="00803C64" w:rsidRDefault="00803C64" w:rsidP="00803C6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Start the services</w:t>
      </w:r>
    </w:p>
    <w:p w14:paraId="0C65E01C" w14:textId="77777777" w:rsidR="00803C64" w:rsidRDefault="00803C64" w:rsidP="00803C6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Execute the HDFS commands :</w:t>
      </w:r>
    </w:p>
    <w:p w14:paraId="3B534892" w14:textId="77777777" w:rsidR="00803C64" w:rsidRDefault="00803C64" w:rsidP="00803C64">
      <w:pPr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an HDFS folder</w:t>
      </w:r>
    </w:p>
    <w:p w14:paraId="0513DDF0" w14:textId="77777777" w:rsidR="00803C64" w:rsidRDefault="00803C64" w:rsidP="00803C64">
      <w:pPr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Copy a file into HDFS</w:t>
      </w:r>
    </w:p>
    <w:p w14:paraId="6635EBF2" w14:textId="77777777" w:rsidR="00803C64" w:rsidRDefault="00803C64" w:rsidP="00803C64">
      <w:pPr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List contents of an HDFS folder</w:t>
      </w:r>
    </w:p>
    <w:p w14:paraId="3DA97FC0" w14:textId="77777777" w:rsidR="00803C64" w:rsidRDefault="00803C64" w:rsidP="00803C64">
      <w:pPr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Download a file from HDFS</w:t>
      </w:r>
    </w:p>
    <w:p w14:paraId="2A96C49D" w14:textId="77777777" w:rsidR="00803C64" w:rsidRDefault="00803C64" w:rsidP="00803C64">
      <w:pPr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View the contents of a file in HDFS</w:t>
      </w:r>
    </w:p>
    <w:p w14:paraId="75018908" w14:textId="77777777" w:rsidR="00803C64" w:rsidRDefault="00803C64" w:rsidP="00803C64">
      <w:pPr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Remove a file from HDFS</w:t>
      </w:r>
    </w:p>
    <w:p w14:paraId="56F2FB7B" w14:textId="77777777" w:rsidR="00803C64" w:rsidRDefault="00803C64" w:rsidP="00803C6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a text file containing some sentences. Upload this file into HDFS and then Execute the sample MapReduce </w:t>
      </w:r>
      <w:proofErr w:type="spellStart"/>
      <w:r>
        <w:rPr>
          <w:rFonts w:ascii="OpenSans" w:hAnsi="OpenSans" w:cs="OpenSans"/>
          <w:sz w:val="26"/>
          <w:szCs w:val="26"/>
        </w:rPr>
        <w:t>WordCount</w:t>
      </w:r>
      <w:proofErr w:type="spellEnd"/>
      <w:r>
        <w:rPr>
          <w:rFonts w:ascii="OpenSans" w:hAnsi="OpenSans" w:cs="OpenSans"/>
          <w:sz w:val="26"/>
          <w:szCs w:val="26"/>
        </w:rPr>
        <w:t> program to provide a count of all words from the text file</w:t>
      </w:r>
    </w:p>
    <w:p w14:paraId="42A67606" w14:textId="77777777" w:rsidR="00803C64" w:rsidRDefault="00803C64" w:rsidP="00803C6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lastRenderedPageBreak/>
        <w:t>Display the contents of the file produced by the MapReduce operation. Take a screen shot of the output.</w:t>
      </w:r>
    </w:p>
    <w:p w14:paraId="070AA3F1" w14:textId="77777777" w:rsidR="00803C64" w:rsidRDefault="00803C64" w:rsidP="00803C6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Shutdown the VM when finished</w:t>
      </w:r>
    </w:p>
    <w:p w14:paraId="3E400D46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 </w:t>
      </w:r>
    </w:p>
    <w:p w14:paraId="3A49FD2A" w14:textId="77777777" w:rsidR="00803C64" w:rsidRDefault="00803C64" w:rsidP="00803C64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Requirements for the assignments:</w:t>
      </w:r>
    </w:p>
    <w:p w14:paraId="4381F9B7" w14:textId="77777777" w:rsidR="00803C64" w:rsidRDefault="00803C64" w:rsidP="00803C64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Submit write up and screen shots for all activities .</w:t>
      </w:r>
    </w:p>
    <w:p w14:paraId="6C55C9EE" w14:textId="77777777" w:rsidR="00803C64" w:rsidRDefault="00803C64" w:rsidP="00803C64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Assignment file must have a .doc or .docx extension; screen shots should be in .jpg, .gif, or .pdf</w:t>
      </w:r>
    </w:p>
    <w:p w14:paraId="0E42D454" w14:textId="3230913E" w:rsidR="00C048C1" w:rsidRDefault="00803C64" w:rsidP="00803C64">
      <w:r>
        <w:rPr>
          <w:rFonts w:ascii="Helvetica Neue" w:hAnsi="Helvetica Neue" w:cs="Helvetica Neue"/>
          <w:sz w:val="26"/>
          <w:szCs w:val="26"/>
        </w:rPr>
        <w:t>Points for this assignment = 95</w:t>
      </w:r>
    </w:p>
    <w:sectPr w:rsidR="00C048C1" w:rsidSect="003B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San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ans-Bold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0000012E">
      <w:start w:val="1"/>
      <w:numFmt w:val="lowerLetter"/>
      <w:lvlText w:val="%2"/>
      <w:lvlJc w:val="left"/>
      <w:pPr>
        <w:ind w:left="1440" w:hanging="360"/>
      </w:pPr>
    </w:lvl>
    <w:lvl w:ilvl="2" w:tplc="0000012F">
      <w:start w:val="1"/>
      <w:numFmt w:val="lowerLetter"/>
      <w:lvlText w:val="%3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00000192">
      <w:start w:val="1"/>
      <w:numFmt w:val="lowerLetter"/>
      <w:lvlText w:val="%2"/>
      <w:lvlJc w:val="left"/>
      <w:pPr>
        <w:ind w:left="1440" w:hanging="360"/>
      </w:pPr>
    </w:lvl>
    <w:lvl w:ilvl="2" w:tplc="00000193">
      <w:start w:val="1"/>
      <w:numFmt w:val="lowerLetter"/>
      <w:lvlText w:val="%3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0000025A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64"/>
    <w:rsid w:val="003B3177"/>
    <w:rsid w:val="00803C64"/>
    <w:rsid w:val="00C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05A6D"/>
  <w15:chartTrackingRefBased/>
  <w15:docId w15:val="{DD27D728-CAD3-294D-91A8-6FDED170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Nolazco</dc:creator>
  <cp:keywords/>
  <dc:description/>
  <cp:lastModifiedBy>Israel Nolazco</cp:lastModifiedBy>
  <cp:revision>1</cp:revision>
  <dcterms:created xsi:type="dcterms:W3CDTF">2020-05-14T15:04:00Z</dcterms:created>
  <dcterms:modified xsi:type="dcterms:W3CDTF">2020-05-14T15:05:00Z</dcterms:modified>
</cp:coreProperties>
</file>