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29954" w14:textId="15FB6617" w:rsidR="008709D6" w:rsidRDefault="008709D6" w:rsidP="008709D6">
      <w:pPr>
        <w:autoSpaceDE w:val="0"/>
        <w:autoSpaceDN w:val="0"/>
        <w:adjustRightInd w:val="0"/>
        <w:rPr>
          <w:rFonts w:ascii="OpenSans-Bold" w:hAnsi="OpenSans-Bold" w:cs="OpenSans-Bold"/>
          <w:b/>
          <w:bCs/>
          <w:sz w:val="31"/>
          <w:szCs w:val="31"/>
        </w:rPr>
      </w:pPr>
      <w:r>
        <w:rPr>
          <w:rFonts w:ascii="OpenSans-Bold" w:hAnsi="OpenSans-Bold" w:cs="OpenSans-Bold"/>
          <w:b/>
          <w:bCs/>
          <w:color w:val="176093"/>
          <w:sz w:val="31"/>
          <w:szCs w:val="31"/>
          <w:u w:val="single" w:color="176093"/>
        </w:rPr>
        <w:t>Week 8 Assignment 1 - Analyze data using Apache Spark</w:t>
      </w:r>
    </w:p>
    <w:p w14:paraId="21F0EC7B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Please click on the link above to submit this week's assignment.</w:t>
      </w:r>
    </w:p>
    <w:p w14:paraId="32ACF0AB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2F999CA0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NOTE: Submit either this Paper or the Hands-on assignment. </w:t>
      </w:r>
    </w:p>
    <w:p w14:paraId="331A6B0F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Italic" w:hAnsi="OpenSans-BoldItalic" w:cs="OpenSans-BoldItalic"/>
          <w:b/>
          <w:bCs/>
          <w:i/>
          <w:iCs/>
          <w:sz w:val="26"/>
          <w:szCs w:val="26"/>
          <w:u w:val="single"/>
        </w:rPr>
        <w:t>Paper option  :  Write a paper on the following topics. </w:t>
      </w:r>
    </w:p>
    <w:p w14:paraId="1789FC7D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23A7F951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Provide a brief history of Spark?</w:t>
      </w:r>
    </w:p>
    <w:p w14:paraId="7E144AD9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is Spark better than MapReduce?</w:t>
      </w:r>
    </w:p>
    <w:p w14:paraId="6B887066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a Spark RDD? </w:t>
      </w:r>
    </w:p>
    <w:p w14:paraId="6C4CE5C6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meaning of a "lazy evaluation" and what are its benefits?  </w:t>
      </w:r>
    </w:p>
    <w:p w14:paraId="5D17CC59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are transformations and actions? Describe the following actions/transformations:  map, filter, </w:t>
      </w:r>
      <w:proofErr w:type="spellStart"/>
      <w:r>
        <w:rPr>
          <w:rFonts w:ascii="OpenSans" w:hAnsi="OpenSans" w:cs="OpenSans"/>
          <w:sz w:val="26"/>
          <w:szCs w:val="26"/>
        </w:rPr>
        <w:t>flatMap</w:t>
      </w:r>
      <w:proofErr w:type="spellEnd"/>
      <w:r>
        <w:rPr>
          <w:rFonts w:ascii="OpenSans" w:hAnsi="OpenSans" w:cs="OpenSans"/>
          <w:sz w:val="26"/>
          <w:szCs w:val="26"/>
        </w:rPr>
        <w:t>, count, collect and take. </w:t>
      </w:r>
    </w:p>
    <w:p w14:paraId="75075010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The state of Spark in the Cloud.</w:t>
      </w:r>
      <w:r>
        <w:rPr>
          <w:rFonts w:ascii="OpenSans-Italic" w:hAnsi="OpenSans-Italic" w:cs="OpenSans-Italic"/>
          <w:i/>
          <w:iCs/>
          <w:sz w:val="26"/>
          <w:szCs w:val="26"/>
        </w:rPr>
        <w:t>   ( Sample reference is:   https://databricks.com/session/state-apache-spark-cloud )</w:t>
      </w:r>
    </w:p>
    <w:p w14:paraId="34977EEF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Spark streaming and where can it be used?</w:t>
      </w:r>
      <w:r>
        <w:rPr>
          <w:rFonts w:ascii="OpenSans-Italic" w:hAnsi="OpenSans-Italic" w:cs="OpenSans-Italic"/>
          <w:i/>
          <w:iCs/>
          <w:sz w:val="26"/>
          <w:szCs w:val="26"/>
        </w:rPr>
        <w:t>     ( Here's a useful site:   https://databricks.com/blog/2016/07/28/structured-streaming-in-apache-spark.html )</w:t>
      </w:r>
    </w:p>
    <w:p w14:paraId="32ED59E3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Spark SQL, how to use it and where to use it ?</w:t>
      </w:r>
    </w:p>
    <w:p w14:paraId="569E22BE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can you use R with spark?</w:t>
      </w:r>
      <w:r>
        <w:rPr>
          <w:rFonts w:ascii="OpenSans-Italic" w:hAnsi="OpenSans-Italic" w:cs="OpenSans-Italic"/>
          <w:i/>
          <w:iCs/>
          <w:sz w:val="26"/>
          <w:szCs w:val="26"/>
        </w:rPr>
        <w:t>   (https://databricks.com/blog/2017/05/25/using-sparklyr-databricks.html )</w:t>
      </w:r>
    </w:p>
    <w:p w14:paraId="0BA7C598" w14:textId="77777777" w:rsidR="008709D6" w:rsidRDefault="008709D6" w:rsidP="008709D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does Apache Spark compare to Apache </w:t>
      </w:r>
      <w:proofErr w:type="spellStart"/>
      <w:r>
        <w:rPr>
          <w:rFonts w:ascii="OpenSans" w:hAnsi="OpenSans" w:cs="OpenSans"/>
          <w:sz w:val="26"/>
          <w:szCs w:val="26"/>
        </w:rPr>
        <w:t>Flink</w:t>
      </w:r>
      <w:proofErr w:type="spellEnd"/>
      <w:r>
        <w:rPr>
          <w:rFonts w:ascii="OpenSans" w:hAnsi="OpenSans" w:cs="OpenSans"/>
          <w:sz w:val="26"/>
          <w:szCs w:val="26"/>
        </w:rPr>
        <w:t>?</w:t>
      </w:r>
    </w:p>
    <w:p w14:paraId="3E540148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Italic" w:hAnsi="OpenSans-Italic" w:cs="OpenSans-Italic"/>
          <w:i/>
          <w:iCs/>
          <w:sz w:val="26"/>
          <w:szCs w:val="26"/>
        </w:rPr>
        <w:t>======================================================================================</w:t>
      </w:r>
    </w:p>
    <w:p w14:paraId="37C1EF50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Italic" w:hAnsi="OpenSans-BoldItalic" w:cs="OpenSans-BoldItalic"/>
          <w:b/>
          <w:bCs/>
          <w:i/>
          <w:iCs/>
          <w:sz w:val="26"/>
          <w:szCs w:val="26"/>
          <w:u w:val="single"/>
        </w:rPr>
        <w:t>Hands-on assignment</w:t>
      </w:r>
    </w:p>
    <w:p w14:paraId="2606A6D5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In this assignment you will be using Apache Spark to perform data analysis.</w:t>
      </w:r>
    </w:p>
    <w:p w14:paraId="683AF9E4" w14:textId="77777777" w:rsidR="008709D6" w:rsidRDefault="008709D6" w:rsidP="008709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You may use Scala or Python to run the Spark queries.</w:t>
      </w:r>
    </w:p>
    <w:p w14:paraId="399188BA" w14:textId="77777777" w:rsidR="008709D6" w:rsidRDefault="008709D6" w:rsidP="008709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You must include screenshots of the queries and the results.</w:t>
      </w:r>
    </w:p>
    <w:p w14:paraId="1F372CCD" w14:textId="77777777" w:rsidR="008709D6" w:rsidRDefault="008709D6" w:rsidP="008709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You may use Azure HDInsight or a local installation of  </w:t>
      </w:r>
      <w:proofErr w:type="spellStart"/>
      <w:r>
        <w:rPr>
          <w:rFonts w:ascii="OpenSans" w:hAnsi="OpenSans" w:cs="OpenSans"/>
          <w:sz w:val="26"/>
          <w:szCs w:val="26"/>
        </w:rPr>
        <w:t>Bitnami</w:t>
      </w:r>
      <w:proofErr w:type="spellEnd"/>
      <w:r>
        <w:rPr>
          <w:rFonts w:ascii="OpenSans" w:hAnsi="OpenSans" w:cs="OpenSans"/>
          <w:sz w:val="26"/>
          <w:szCs w:val="26"/>
        </w:rPr>
        <w:t> Hadoop or Cloudera Hadoop distribution for this assignment</w:t>
      </w:r>
    </w:p>
    <w:p w14:paraId="22BE7729" w14:textId="77777777" w:rsidR="008709D6" w:rsidRDefault="008709D6" w:rsidP="008709D6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When creating HDInsight cluster, choose "Spark" for cluster type</w:t>
      </w:r>
    </w:p>
    <w:p w14:paraId="7FEE2CB1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(1) Connect to the cluster </w:t>
      </w:r>
    </w:p>
    <w:p w14:paraId="6F358978" w14:textId="77777777" w:rsidR="008709D6" w:rsidRDefault="008709D6" w:rsidP="008709D6">
      <w:pPr>
        <w:autoSpaceDE w:val="0"/>
        <w:autoSpaceDN w:val="0"/>
        <w:adjustRightInd w:val="0"/>
        <w:ind w:left="600" w:hanging="60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(2) Part 1:</w:t>
      </w:r>
    </w:p>
    <w:p w14:paraId="73E7B481" w14:textId="77777777" w:rsidR="008709D6" w:rsidRDefault="008709D6" w:rsidP="008709D6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Put the sample data from Week 5 ( counting of the word Sentence) into a text file</w:t>
      </w:r>
    </w:p>
    <w:p w14:paraId="1B04B911" w14:textId="77777777" w:rsidR="008709D6" w:rsidRDefault="008709D6" w:rsidP="008709D6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Upload the file into HDFS</w:t>
      </w:r>
    </w:p>
    <w:p w14:paraId="1F3C92ED" w14:textId="77777777" w:rsidR="008709D6" w:rsidRDefault="008709D6" w:rsidP="008709D6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Use Spark CLI (spark-shell or </w:t>
      </w:r>
      <w:proofErr w:type="spellStart"/>
      <w:r>
        <w:rPr>
          <w:rFonts w:ascii="OpenSans" w:hAnsi="OpenSans" w:cs="OpenSans"/>
          <w:sz w:val="26"/>
          <w:szCs w:val="26"/>
        </w:rPr>
        <w:t>pyspark</w:t>
      </w:r>
      <w:proofErr w:type="spellEnd"/>
      <w:r>
        <w:rPr>
          <w:rFonts w:ascii="OpenSans" w:hAnsi="OpenSans" w:cs="OpenSans"/>
          <w:sz w:val="26"/>
          <w:szCs w:val="26"/>
        </w:rPr>
        <w:t>) or the </w:t>
      </w:r>
      <w:proofErr w:type="spellStart"/>
      <w:r>
        <w:rPr>
          <w:rFonts w:ascii="OpenSans" w:hAnsi="OpenSans" w:cs="OpenSans"/>
          <w:sz w:val="26"/>
          <w:szCs w:val="26"/>
        </w:rPr>
        <w:t>Jupyter</w:t>
      </w:r>
      <w:proofErr w:type="spellEnd"/>
      <w:r>
        <w:rPr>
          <w:rFonts w:ascii="OpenSans" w:hAnsi="OpenSans" w:cs="OpenSans"/>
          <w:sz w:val="26"/>
          <w:szCs w:val="26"/>
        </w:rPr>
        <w:t>/Zeppelin notebook for your commands/queries</w:t>
      </w:r>
    </w:p>
    <w:p w14:paraId="71DD4817" w14:textId="77777777" w:rsidR="008709D6" w:rsidRDefault="008709D6" w:rsidP="008709D6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 xml:space="preserve">Run the Spark transformations and actions (for example, filter, map, reduce </w:t>
      </w:r>
      <w:proofErr w:type="gramStart"/>
      <w:r>
        <w:rPr>
          <w:rFonts w:ascii="OpenSans" w:hAnsi="OpenSans" w:cs="OpenSans"/>
          <w:sz w:val="26"/>
          <w:szCs w:val="26"/>
        </w:rPr>
        <w:t>etc..</w:t>
      </w:r>
      <w:proofErr w:type="gramEnd"/>
      <w:r>
        <w:rPr>
          <w:rFonts w:ascii="OpenSans" w:hAnsi="OpenSans" w:cs="OpenSans"/>
          <w:sz w:val="26"/>
          <w:szCs w:val="26"/>
        </w:rPr>
        <w:t>)  to count the number of times the word "Sentence" appears in the file</w:t>
      </w:r>
    </w:p>
    <w:p w14:paraId="51238AD2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5B918CDA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(4) Part 2:</w:t>
      </w:r>
    </w:p>
    <w:p w14:paraId="79D57CFB" w14:textId="77777777" w:rsidR="008709D6" w:rsidRDefault="008709D6" w:rsidP="008709D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Using the </w:t>
      </w:r>
      <w:proofErr w:type="spellStart"/>
      <w:r>
        <w:rPr>
          <w:rFonts w:ascii="OpenSans" w:hAnsi="OpenSans" w:cs="OpenSans"/>
          <w:sz w:val="26"/>
          <w:szCs w:val="26"/>
        </w:rPr>
        <w:t>hdfs</w:t>
      </w:r>
      <w:proofErr w:type="spellEnd"/>
      <w:r>
        <w:rPr>
          <w:rFonts w:ascii="OpenSans" w:hAnsi="OpenSans" w:cs="OpenSans"/>
          <w:sz w:val="26"/>
          <w:szCs w:val="26"/>
        </w:rPr>
        <w:t> commands, upload the Baseball data file(s) into an HDFS folder such as /temp ( or /</w:t>
      </w:r>
      <w:proofErr w:type="spellStart"/>
      <w:r>
        <w:rPr>
          <w:rFonts w:ascii="OpenSans" w:hAnsi="OpenSans" w:cs="OpenSans"/>
          <w:sz w:val="26"/>
          <w:szCs w:val="26"/>
        </w:rPr>
        <w:t>tmp</w:t>
      </w:r>
      <w:proofErr w:type="spellEnd"/>
      <w:r>
        <w:rPr>
          <w:rFonts w:ascii="OpenSans" w:hAnsi="OpenSans" w:cs="OpenSans"/>
          <w:sz w:val="26"/>
          <w:szCs w:val="26"/>
        </w:rPr>
        <w:t>)  and/or create a Hive table using the baseball data</w:t>
      </w:r>
    </w:p>
    <w:p w14:paraId="0E2897B5" w14:textId="77777777" w:rsidR="008709D6" w:rsidRDefault="008709D6" w:rsidP="008709D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Use the Spark command line interface (CLI) or the </w:t>
      </w:r>
      <w:proofErr w:type="spellStart"/>
      <w:r>
        <w:rPr>
          <w:rFonts w:ascii="OpenSans" w:hAnsi="OpenSans" w:cs="OpenSans"/>
          <w:sz w:val="26"/>
          <w:szCs w:val="26"/>
        </w:rPr>
        <w:t>Jupyter</w:t>
      </w:r>
      <w:proofErr w:type="spellEnd"/>
      <w:r>
        <w:rPr>
          <w:rFonts w:ascii="OpenSans" w:hAnsi="OpenSans" w:cs="OpenSans"/>
          <w:sz w:val="26"/>
          <w:szCs w:val="26"/>
        </w:rPr>
        <w:t> or Zeppelin Notebook to answer the following questions:</w:t>
      </w:r>
    </w:p>
    <w:p w14:paraId="4650AB3C" w14:textId="77777777" w:rsidR="008709D6" w:rsidRDefault="008709D6" w:rsidP="008709D6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What is the total number of baseball players?</w:t>
      </w:r>
    </w:p>
    <w:p w14:paraId="1FC5E448" w14:textId="77777777" w:rsidR="008709D6" w:rsidRDefault="008709D6" w:rsidP="008709D6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before 1960?</w:t>
      </w:r>
    </w:p>
    <w:p w14:paraId="05D35C93" w14:textId="77777777" w:rsidR="008709D6" w:rsidRDefault="008709D6" w:rsidP="008709D6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in or after   1960?</w:t>
      </w:r>
    </w:p>
    <w:p w14:paraId="189332A5" w14:textId="77777777" w:rsidR="008709D6" w:rsidRDefault="008709D6" w:rsidP="008709D6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outside of the USA? </w:t>
      </w:r>
    </w:p>
    <w:p w14:paraId="620AA31B" w14:textId="77777777" w:rsidR="008709D6" w:rsidRDefault="008709D6" w:rsidP="008709D6">
      <w:pPr>
        <w:numPr>
          <w:ilvl w:val="2"/>
          <w:numId w:val="4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How many players were born in the USA?</w:t>
      </w:r>
    </w:p>
    <w:p w14:paraId="4D20215E" w14:textId="77777777" w:rsidR="008709D6" w:rsidRDefault="008709D6" w:rsidP="008709D6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You may use either the Spark actions/transformations or the </w:t>
      </w:r>
      <w:proofErr w:type="spellStart"/>
      <w:r>
        <w:rPr>
          <w:rFonts w:ascii="OpenSans" w:hAnsi="OpenSans" w:cs="OpenSans"/>
          <w:sz w:val="26"/>
          <w:szCs w:val="26"/>
        </w:rPr>
        <w:t>SparkSQL</w:t>
      </w:r>
      <w:proofErr w:type="spellEnd"/>
      <w:r>
        <w:rPr>
          <w:rFonts w:ascii="OpenSans" w:hAnsi="OpenSans" w:cs="OpenSans"/>
          <w:sz w:val="26"/>
          <w:szCs w:val="26"/>
        </w:rPr>
        <w:t> API or both.</w:t>
      </w:r>
    </w:p>
    <w:p w14:paraId="64ACF5D4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(5) Capture the screen shots of the command execution and the results</w:t>
      </w:r>
    </w:p>
    <w:p w14:paraId="5A5FA852" w14:textId="77777777" w:rsidR="008709D6" w:rsidRDefault="008709D6" w:rsidP="008709D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</w:p>
    <w:p w14:paraId="22C9379E" w14:textId="77777777" w:rsidR="008709D6" w:rsidRDefault="008709D6" w:rsidP="008709D6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sz w:val="26"/>
          <w:szCs w:val="26"/>
        </w:rPr>
      </w:pPr>
    </w:p>
    <w:p w14:paraId="1C677C78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sz w:val="26"/>
          <w:szCs w:val="26"/>
        </w:rPr>
        <w:t>(6) Provide a write up of the commands and the results.</w:t>
      </w:r>
    </w:p>
    <w:p w14:paraId="491ED9CA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</w:p>
    <w:p w14:paraId="3F95FE30" w14:textId="77777777" w:rsidR="008709D6" w:rsidRDefault="008709D6" w:rsidP="008709D6">
      <w:pPr>
        <w:autoSpaceDE w:val="0"/>
        <w:autoSpaceDN w:val="0"/>
        <w:adjustRightInd w:val="0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IMPORTANT</w:t>
      </w:r>
      <w:r>
        <w:rPr>
          <w:rFonts w:ascii="OpenSans" w:hAnsi="OpenSans" w:cs="OpenSans"/>
          <w:sz w:val="26"/>
          <w:szCs w:val="26"/>
        </w:rPr>
        <w:t xml:space="preserve">:  Don't forget to </w:t>
      </w:r>
      <w:proofErr w:type="spellStart"/>
      <w:r>
        <w:rPr>
          <w:rFonts w:ascii="OpenSans" w:hAnsi="OpenSans" w:cs="OpenSans"/>
          <w:sz w:val="26"/>
          <w:szCs w:val="26"/>
        </w:rPr>
        <w:t>shutdown</w:t>
      </w:r>
      <w:proofErr w:type="spellEnd"/>
      <w:r>
        <w:rPr>
          <w:rFonts w:ascii="OpenSans" w:hAnsi="OpenSans" w:cs="OpenSans"/>
          <w:sz w:val="26"/>
          <w:szCs w:val="26"/>
        </w:rPr>
        <w:t xml:space="preserve"> the Azure cluster</w:t>
      </w:r>
    </w:p>
    <w:p w14:paraId="7FF64134" w14:textId="77777777" w:rsidR="00C048C1" w:rsidRDefault="00C048C1"/>
    <w:sectPr w:rsidR="00C048C1" w:rsidSect="00FE5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Sans-Bold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lowerLetter"/>
      <w:lvlText w:val="%2"/>
      <w:lvlJc w:val="left"/>
      <w:pPr>
        <w:ind w:left="1440" w:hanging="360"/>
      </w:pPr>
    </w:lvl>
    <w:lvl w:ilvl="2" w:tplc="0000012F">
      <w:start w:val="1"/>
      <w:numFmt w:val="decimal"/>
      <w:lvlText w:val="%3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6"/>
    <w:rsid w:val="003B3177"/>
    <w:rsid w:val="008709D6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C59B"/>
  <w15:chartTrackingRefBased/>
  <w15:docId w15:val="{871972A9-9F90-DC4A-B17B-E88C74C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1</cp:revision>
  <dcterms:created xsi:type="dcterms:W3CDTF">2020-05-14T17:20:00Z</dcterms:created>
  <dcterms:modified xsi:type="dcterms:W3CDTF">2020-05-14T17:21:00Z</dcterms:modified>
</cp:coreProperties>
</file>